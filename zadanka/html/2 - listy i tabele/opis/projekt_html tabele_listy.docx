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5E4C0" w14:textId="77777777" w:rsidR="00C03E06" w:rsidRDefault="00C03E06">
      <w:r w:rsidRPr="00C03E06">
        <w:rPr>
          <w:b/>
        </w:rPr>
        <w:t>KAŻDE ZADANIE</w:t>
      </w:r>
      <w:r>
        <w:t xml:space="preserve"> ZAWIERA SEKCJĘ NAGŁÓWKOWĄ SKŁADAJĄCĄ SIĘ Z NUMERU ZADANIA (nagłówek 4 stopnia, wyśrodkowany), NAZWISKA, IMIENIA WYKONAWCY (nowy akapit, wyśrodkowany) ORAZ LINII POZIOMEJ (czerwona, 80% szerokości okna przeglądarki).</w:t>
      </w:r>
    </w:p>
    <w:p w14:paraId="4D05698C" w14:textId="77777777" w:rsidR="00C03E06" w:rsidRDefault="00C03E06"/>
    <w:p w14:paraId="63AF0ADB" w14:textId="77777777" w:rsidR="00C03E06" w:rsidRDefault="00C03E06"/>
    <w:p w14:paraId="4D405C15" w14:textId="77777777" w:rsidR="001571FB" w:rsidRPr="00C03E06" w:rsidRDefault="00C03E06">
      <w:pPr>
        <w:rPr>
          <w:b/>
          <w:sz w:val="28"/>
        </w:rPr>
      </w:pPr>
      <w:r w:rsidRPr="00C03E06">
        <w:rPr>
          <w:b/>
          <w:sz w:val="28"/>
        </w:rPr>
        <w:t>Zadanie 1</w:t>
      </w:r>
      <w:r w:rsidR="006D37B0">
        <w:rPr>
          <w:b/>
          <w:sz w:val="28"/>
        </w:rPr>
        <w:t xml:space="preserve"> (5p)</w:t>
      </w:r>
      <w:r w:rsidRPr="00C03E06">
        <w:rPr>
          <w:b/>
          <w:sz w:val="28"/>
        </w:rPr>
        <w:t>.</w:t>
      </w:r>
    </w:p>
    <w:p w14:paraId="39197A61" w14:textId="77777777" w:rsidR="00C03E06" w:rsidRDefault="00C03E06"/>
    <w:p w14:paraId="2178B288" w14:textId="77777777" w:rsidR="00C03E06" w:rsidRPr="00C03E06" w:rsidRDefault="00C03E06" w:rsidP="00C03E06">
      <w:pPr>
        <w:rPr>
          <w:b/>
          <w:lang w:val="en-US"/>
        </w:rPr>
      </w:pPr>
      <w:proofErr w:type="spellStart"/>
      <w:r w:rsidRPr="00C03E06">
        <w:rPr>
          <w:b/>
          <w:lang w:val="en-US"/>
        </w:rPr>
        <w:t>Przydatne</w:t>
      </w:r>
      <w:proofErr w:type="spellEnd"/>
      <w:r w:rsidRPr="00C03E06">
        <w:rPr>
          <w:b/>
          <w:lang w:val="en-US"/>
        </w:rPr>
        <w:t xml:space="preserve"> </w:t>
      </w:r>
      <w:proofErr w:type="spellStart"/>
      <w:r w:rsidRPr="00C03E06">
        <w:rPr>
          <w:b/>
          <w:lang w:val="en-US"/>
        </w:rPr>
        <w:t>informacje</w:t>
      </w:r>
      <w:proofErr w:type="spellEnd"/>
      <w:r w:rsidRPr="00C03E06">
        <w:rPr>
          <w:b/>
          <w:lang w:val="en-US"/>
        </w:rPr>
        <w:t>:</w:t>
      </w:r>
    </w:p>
    <w:p w14:paraId="2E65D656" w14:textId="77777777" w:rsidR="00C03E06" w:rsidRPr="00C03E06" w:rsidRDefault="00C03E06" w:rsidP="00C03E06">
      <w:pPr>
        <w:pStyle w:val="Akapitzlist"/>
        <w:numPr>
          <w:ilvl w:val="0"/>
          <w:numId w:val="1"/>
        </w:numPr>
        <w:rPr>
          <w:b/>
        </w:rPr>
      </w:pPr>
      <w:r>
        <w:t xml:space="preserve">Wykonaj stronę </w:t>
      </w:r>
      <w:r>
        <w:rPr>
          <w:b/>
        </w:rPr>
        <w:t xml:space="preserve">DOKŁADNIE </w:t>
      </w:r>
      <w:r>
        <w:t xml:space="preserve">wg wzoru </w:t>
      </w:r>
      <w:r w:rsidRPr="00C03E06">
        <w:rPr>
          <w:b/>
        </w:rPr>
        <w:t>zadanie_1</w:t>
      </w:r>
    </w:p>
    <w:p w14:paraId="13DC6D4C" w14:textId="77777777" w:rsidR="00C03E06" w:rsidRDefault="00C03E06" w:rsidP="00C03E06">
      <w:pPr>
        <w:pStyle w:val="Akapitzlist"/>
        <w:numPr>
          <w:ilvl w:val="0"/>
          <w:numId w:val="1"/>
        </w:numPr>
      </w:pPr>
      <w:r>
        <w:t xml:space="preserve">Tytuł:  nagłówek </w:t>
      </w:r>
      <w:r w:rsidR="009411F6">
        <w:t>rzędu 2</w:t>
      </w:r>
    </w:p>
    <w:p w14:paraId="0A59BE1A" w14:textId="77777777" w:rsidR="00C03E06" w:rsidRDefault="00C03E06" w:rsidP="00C03E06">
      <w:pPr>
        <w:pStyle w:val="Akapitzlist"/>
        <w:numPr>
          <w:ilvl w:val="0"/>
          <w:numId w:val="1"/>
        </w:numPr>
      </w:pPr>
      <w:r>
        <w:t>Akapit: napis Polskich Sił Zbrojnych pogrubiony</w:t>
      </w:r>
    </w:p>
    <w:p w14:paraId="2FDE957B" w14:textId="77777777" w:rsidR="00C03E06" w:rsidRDefault="00C03E06" w:rsidP="00C03E06">
      <w:pPr>
        <w:pStyle w:val="Akapitzlist"/>
        <w:numPr>
          <w:ilvl w:val="0"/>
          <w:numId w:val="1"/>
        </w:numPr>
      </w:pPr>
      <w:r>
        <w:t xml:space="preserve">Kolory: </w:t>
      </w:r>
      <w:r w:rsidRPr="00C03E06">
        <w:t>#FF0000</w:t>
      </w:r>
      <w:r>
        <w:t xml:space="preserve">, </w:t>
      </w:r>
      <w:r w:rsidR="009411F6" w:rsidRPr="009411F6">
        <w:t>#00FF00</w:t>
      </w:r>
      <w:r w:rsidR="009411F6">
        <w:t xml:space="preserve">, </w:t>
      </w:r>
      <w:r w:rsidR="009411F6" w:rsidRPr="009411F6">
        <w:t>#FFFFFF</w:t>
      </w:r>
      <w:r w:rsidR="009411F6">
        <w:t>, #000000</w:t>
      </w:r>
    </w:p>
    <w:p w14:paraId="091965B4" w14:textId="77777777" w:rsidR="00C03E06" w:rsidRDefault="00C03E06"/>
    <w:p w14:paraId="2E5F71F3" w14:textId="77777777" w:rsidR="00C03E06" w:rsidRPr="00C03E06" w:rsidRDefault="00C03E06">
      <w:pPr>
        <w:rPr>
          <w:b/>
        </w:rPr>
      </w:pPr>
      <w:r w:rsidRPr="00C03E06">
        <w:rPr>
          <w:b/>
        </w:rPr>
        <w:t>treść:</w:t>
      </w:r>
    </w:p>
    <w:p w14:paraId="1EA33CAA" w14:textId="77777777" w:rsidR="00C03E06" w:rsidRPr="006D37B0" w:rsidRDefault="00C03E06" w:rsidP="00C03E06">
      <w:pPr>
        <w:rPr>
          <w:sz w:val="20"/>
          <w:lang w:val="en-US"/>
        </w:rPr>
      </w:pPr>
      <w:proofErr w:type="spellStart"/>
      <w:r w:rsidRPr="006D37B0">
        <w:rPr>
          <w:sz w:val="20"/>
          <w:lang w:val="en-US"/>
        </w:rPr>
        <w:t>Biało-czerwona</w:t>
      </w:r>
      <w:proofErr w:type="spellEnd"/>
      <w:r w:rsidRPr="006D37B0">
        <w:rPr>
          <w:sz w:val="20"/>
          <w:lang w:val="en-US"/>
        </w:rPr>
        <w:t xml:space="preserve"> </w:t>
      </w:r>
      <w:proofErr w:type="spellStart"/>
      <w:r w:rsidRPr="006D37B0">
        <w:rPr>
          <w:sz w:val="20"/>
          <w:lang w:val="en-US"/>
        </w:rPr>
        <w:t>szachownica</w:t>
      </w:r>
      <w:proofErr w:type="spellEnd"/>
      <w:r w:rsidRPr="006D37B0">
        <w:rPr>
          <w:sz w:val="20"/>
          <w:lang w:val="en-US"/>
        </w:rPr>
        <w:t xml:space="preserve"> </w:t>
      </w:r>
      <w:proofErr w:type="spellStart"/>
      <w:r w:rsidRPr="006D37B0">
        <w:rPr>
          <w:sz w:val="20"/>
          <w:lang w:val="en-US"/>
        </w:rPr>
        <w:t>lotnicza</w:t>
      </w:r>
      <w:proofErr w:type="spellEnd"/>
    </w:p>
    <w:p w14:paraId="775B00E0" w14:textId="77777777" w:rsidR="00C03E06" w:rsidRPr="006D37B0" w:rsidRDefault="00C03E06" w:rsidP="00C03E06">
      <w:pPr>
        <w:rPr>
          <w:sz w:val="20"/>
          <w:lang w:val="en-US"/>
        </w:rPr>
      </w:pPr>
      <w:proofErr w:type="spellStart"/>
      <w:r w:rsidRPr="006D37B0">
        <w:rPr>
          <w:sz w:val="20"/>
          <w:lang w:val="en-US"/>
        </w:rPr>
        <w:t>Znak</w:t>
      </w:r>
      <w:proofErr w:type="spellEnd"/>
      <w:r w:rsidRPr="006D37B0">
        <w:rPr>
          <w:sz w:val="20"/>
          <w:lang w:val="en-US"/>
        </w:rPr>
        <w:t xml:space="preserve"> </w:t>
      </w:r>
      <w:proofErr w:type="spellStart"/>
      <w:r w:rsidRPr="006D37B0">
        <w:rPr>
          <w:sz w:val="20"/>
          <w:lang w:val="en-US"/>
        </w:rPr>
        <w:t>Polskich</w:t>
      </w:r>
      <w:proofErr w:type="spellEnd"/>
      <w:r w:rsidRPr="006D37B0">
        <w:rPr>
          <w:sz w:val="20"/>
          <w:lang w:val="en-US"/>
        </w:rPr>
        <w:t xml:space="preserve"> </w:t>
      </w:r>
      <w:proofErr w:type="spellStart"/>
      <w:r w:rsidRPr="006D37B0">
        <w:rPr>
          <w:sz w:val="20"/>
          <w:lang w:val="en-US"/>
        </w:rPr>
        <w:t>Sił</w:t>
      </w:r>
      <w:proofErr w:type="spellEnd"/>
      <w:r w:rsidRPr="006D37B0">
        <w:rPr>
          <w:sz w:val="20"/>
          <w:lang w:val="en-US"/>
        </w:rPr>
        <w:t xml:space="preserve"> </w:t>
      </w:r>
      <w:proofErr w:type="spellStart"/>
      <w:r w:rsidRPr="006D37B0">
        <w:rPr>
          <w:sz w:val="20"/>
          <w:lang w:val="en-US"/>
        </w:rPr>
        <w:t>Powietrznych</w:t>
      </w:r>
      <w:proofErr w:type="spellEnd"/>
      <w:r w:rsidRPr="006D37B0">
        <w:rPr>
          <w:sz w:val="20"/>
          <w:lang w:val="en-US"/>
        </w:rPr>
        <w:t xml:space="preserve">, </w:t>
      </w:r>
      <w:proofErr w:type="spellStart"/>
      <w:r w:rsidRPr="006D37B0">
        <w:rPr>
          <w:sz w:val="20"/>
          <w:lang w:val="en-US"/>
        </w:rPr>
        <w:t>malowany</w:t>
      </w:r>
      <w:proofErr w:type="spellEnd"/>
      <w:r w:rsidRPr="006D37B0">
        <w:rPr>
          <w:sz w:val="20"/>
          <w:lang w:val="en-US"/>
        </w:rPr>
        <w:t xml:space="preserve"> </w:t>
      </w:r>
      <w:proofErr w:type="spellStart"/>
      <w:proofErr w:type="gramStart"/>
      <w:r w:rsidRPr="006D37B0">
        <w:rPr>
          <w:sz w:val="20"/>
          <w:lang w:val="en-US"/>
        </w:rPr>
        <w:t>na</w:t>
      </w:r>
      <w:proofErr w:type="spellEnd"/>
      <w:proofErr w:type="gramEnd"/>
      <w:r w:rsidRPr="006D37B0">
        <w:rPr>
          <w:sz w:val="20"/>
          <w:lang w:val="en-US"/>
        </w:rPr>
        <w:t xml:space="preserve"> </w:t>
      </w:r>
      <w:proofErr w:type="spellStart"/>
      <w:r w:rsidRPr="006D37B0">
        <w:rPr>
          <w:sz w:val="20"/>
          <w:lang w:val="en-US"/>
        </w:rPr>
        <w:t>statkach</w:t>
      </w:r>
      <w:proofErr w:type="spellEnd"/>
      <w:r w:rsidRPr="006D37B0">
        <w:rPr>
          <w:sz w:val="20"/>
          <w:lang w:val="en-US"/>
        </w:rPr>
        <w:t xml:space="preserve"> </w:t>
      </w:r>
      <w:proofErr w:type="spellStart"/>
      <w:r w:rsidRPr="006D37B0">
        <w:rPr>
          <w:sz w:val="20"/>
          <w:lang w:val="en-US"/>
        </w:rPr>
        <w:t>powietrznych</w:t>
      </w:r>
      <w:proofErr w:type="spellEnd"/>
      <w:r w:rsidRPr="006D37B0">
        <w:rPr>
          <w:sz w:val="20"/>
          <w:lang w:val="en-US"/>
        </w:rPr>
        <w:t xml:space="preserve">. </w:t>
      </w:r>
      <w:proofErr w:type="spellStart"/>
      <w:proofErr w:type="gramStart"/>
      <w:r w:rsidRPr="006D37B0">
        <w:rPr>
          <w:sz w:val="20"/>
          <w:lang w:val="en-US"/>
        </w:rPr>
        <w:t>Znak</w:t>
      </w:r>
      <w:proofErr w:type="spellEnd"/>
      <w:r w:rsidRPr="006D37B0">
        <w:rPr>
          <w:sz w:val="20"/>
          <w:lang w:val="en-US"/>
        </w:rPr>
        <w:t xml:space="preserve"> ma </w:t>
      </w:r>
      <w:proofErr w:type="spellStart"/>
      <w:r w:rsidRPr="006D37B0">
        <w:rPr>
          <w:sz w:val="20"/>
          <w:lang w:val="en-US"/>
        </w:rPr>
        <w:t>formę</w:t>
      </w:r>
      <w:proofErr w:type="spellEnd"/>
      <w:r w:rsidRPr="006D37B0">
        <w:rPr>
          <w:sz w:val="20"/>
          <w:lang w:val="en-US"/>
        </w:rPr>
        <w:t xml:space="preserve"> </w:t>
      </w:r>
      <w:proofErr w:type="spellStart"/>
      <w:r w:rsidRPr="006D37B0">
        <w:rPr>
          <w:sz w:val="20"/>
          <w:lang w:val="en-US"/>
        </w:rPr>
        <w:t>kwadratowej</w:t>
      </w:r>
      <w:proofErr w:type="spellEnd"/>
      <w:r w:rsidRPr="006D37B0">
        <w:rPr>
          <w:sz w:val="20"/>
          <w:lang w:val="en-US"/>
        </w:rPr>
        <w:t xml:space="preserve"> </w:t>
      </w:r>
      <w:proofErr w:type="spellStart"/>
      <w:r w:rsidRPr="006D37B0">
        <w:rPr>
          <w:sz w:val="20"/>
          <w:lang w:val="en-US"/>
        </w:rPr>
        <w:t>szachownicy</w:t>
      </w:r>
      <w:proofErr w:type="spellEnd"/>
      <w:r w:rsidRPr="006D37B0">
        <w:rPr>
          <w:sz w:val="20"/>
          <w:lang w:val="en-US"/>
        </w:rPr>
        <w:t xml:space="preserve"> o </w:t>
      </w:r>
      <w:proofErr w:type="spellStart"/>
      <w:r w:rsidRPr="006D37B0">
        <w:rPr>
          <w:sz w:val="20"/>
          <w:lang w:val="en-US"/>
        </w:rPr>
        <w:t>czterech</w:t>
      </w:r>
      <w:proofErr w:type="spellEnd"/>
      <w:r w:rsidRPr="006D37B0">
        <w:rPr>
          <w:sz w:val="20"/>
          <w:lang w:val="en-US"/>
        </w:rPr>
        <w:t xml:space="preserve"> </w:t>
      </w:r>
      <w:proofErr w:type="spellStart"/>
      <w:r w:rsidRPr="006D37B0">
        <w:rPr>
          <w:sz w:val="20"/>
          <w:lang w:val="en-US"/>
        </w:rPr>
        <w:t>polach</w:t>
      </w:r>
      <w:proofErr w:type="spellEnd"/>
      <w:r w:rsidRPr="006D37B0">
        <w:rPr>
          <w:sz w:val="20"/>
          <w:lang w:val="en-US"/>
        </w:rPr>
        <w:t xml:space="preserve"> w </w:t>
      </w:r>
      <w:proofErr w:type="spellStart"/>
      <w:r w:rsidRPr="006D37B0">
        <w:rPr>
          <w:sz w:val="20"/>
          <w:lang w:val="en-US"/>
        </w:rPr>
        <w:t>kolorach</w:t>
      </w:r>
      <w:proofErr w:type="spellEnd"/>
      <w:r w:rsidRPr="006D37B0">
        <w:rPr>
          <w:sz w:val="20"/>
          <w:lang w:val="en-US"/>
        </w:rPr>
        <w:t xml:space="preserve"> </w:t>
      </w:r>
      <w:proofErr w:type="spellStart"/>
      <w:r w:rsidRPr="006D37B0">
        <w:rPr>
          <w:sz w:val="20"/>
          <w:lang w:val="en-US"/>
        </w:rPr>
        <w:t>czerwonym</w:t>
      </w:r>
      <w:proofErr w:type="spellEnd"/>
      <w:r w:rsidRPr="006D37B0">
        <w:rPr>
          <w:sz w:val="20"/>
          <w:lang w:val="en-US"/>
        </w:rPr>
        <w:t xml:space="preserve"> </w:t>
      </w:r>
      <w:proofErr w:type="spellStart"/>
      <w:r w:rsidRPr="006D37B0">
        <w:rPr>
          <w:sz w:val="20"/>
          <w:lang w:val="en-US"/>
        </w:rPr>
        <w:t>i</w:t>
      </w:r>
      <w:proofErr w:type="spellEnd"/>
      <w:r w:rsidRPr="006D37B0">
        <w:rPr>
          <w:sz w:val="20"/>
          <w:lang w:val="en-US"/>
        </w:rPr>
        <w:t xml:space="preserve"> </w:t>
      </w:r>
      <w:proofErr w:type="spellStart"/>
      <w:r w:rsidRPr="006D37B0">
        <w:rPr>
          <w:sz w:val="20"/>
          <w:lang w:val="en-US"/>
        </w:rPr>
        <w:t>białym</w:t>
      </w:r>
      <w:proofErr w:type="spellEnd"/>
      <w:r w:rsidRPr="006D37B0">
        <w:rPr>
          <w:sz w:val="20"/>
          <w:lang w:val="en-US"/>
        </w:rPr>
        <w:t>.</w:t>
      </w:r>
      <w:proofErr w:type="gramEnd"/>
      <w:r w:rsidRPr="006D37B0">
        <w:rPr>
          <w:sz w:val="20"/>
          <w:lang w:val="en-US"/>
        </w:rPr>
        <w:t xml:space="preserve"> </w:t>
      </w:r>
      <w:proofErr w:type="spellStart"/>
      <w:proofErr w:type="gramStart"/>
      <w:r w:rsidRPr="006D37B0">
        <w:rPr>
          <w:sz w:val="20"/>
          <w:lang w:val="en-US"/>
        </w:rPr>
        <w:t>Poniżej</w:t>
      </w:r>
      <w:proofErr w:type="spellEnd"/>
      <w:r w:rsidRPr="006D37B0">
        <w:rPr>
          <w:sz w:val="20"/>
          <w:lang w:val="en-US"/>
        </w:rPr>
        <w:t xml:space="preserve"> </w:t>
      </w:r>
      <w:proofErr w:type="spellStart"/>
      <w:r w:rsidRPr="006D37B0">
        <w:rPr>
          <w:sz w:val="20"/>
          <w:lang w:val="en-US"/>
        </w:rPr>
        <w:t>przedstawiono</w:t>
      </w:r>
      <w:proofErr w:type="spellEnd"/>
      <w:r w:rsidRPr="006D37B0">
        <w:rPr>
          <w:sz w:val="20"/>
          <w:lang w:val="en-US"/>
        </w:rPr>
        <w:t xml:space="preserve"> </w:t>
      </w:r>
      <w:proofErr w:type="spellStart"/>
      <w:r w:rsidRPr="006D37B0">
        <w:rPr>
          <w:sz w:val="20"/>
          <w:lang w:val="en-US"/>
        </w:rPr>
        <w:t>wzór</w:t>
      </w:r>
      <w:proofErr w:type="spellEnd"/>
      <w:r w:rsidRPr="006D37B0">
        <w:rPr>
          <w:sz w:val="20"/>
          <w:lang w:val="en-US"/>
        </w:rPr>
        <w:t xml:space="preserve"> </w:t>
      </w:r>
      <w:proofErr w:type="spellStart"/>
      <w:r w:rsidRPr="006D37B0">
        <w:rPr>
          <w:sz w:val="20"/>
          <w:lang w:val="en-US"/>
        </w:rPr>
        <w:t>szachownicy</w:t>
      </w:r>
      <w:proofErr w:type="spellEnd"/>
      <w:r w:rsidRPr="006D37B0">
        <w:rPr>
          <w:sz w:val="20"/>
          <w:lang w:val="en-US"/>
        </w:rPr>
        <w:t xml:space="preserve"> </w:t>
      </w:r>
      <w:proofErr w:type="spellStart"/>
      <w:r w:rsidRPr="006D37B0">
        <w:rPr>
          <w:sz w:val="20"/>
          <w:lang w:val="en-US"/>
        </w:rPr>
        <w:t>lotniczej</w:t>
      </w:r>
      <w:proofErr w:type="spellEnd"/>
      <w:r w:rsidRPr="006D37B0">
        <w:rPr>
          <w:sz w:val="20"/>
          <w:lang w:val="en-US"/>
        </w:rPr>
        <w:t xml:space="preserve"> </w:t>
      </w:r>
      <w:proofErr w:type="spellStart"/>
      <w:r w:rsidRPr="006D37B0">
        <w:rPr>
          <w:sz w:val="20"/>
          <w:lang w:val="en-US"/>
        </w:rPr>
        <w:t>stosowanej</w:t>
      </w:r>
      <w:proofErr w:type="spellEnd"/>
      <w:r w:rsidRPr="006D37B0">
        <w:rPr>
          <w:sz w:val="20"/>
          <w:lang w:val="en-US"/>
        </w:rPr>
        <w:t xml:space="preserve"> w </w:t>
      </w:r>
      <w:proofErr w:type="spellStart"/>
      <w:r w:rsidRPr="006D37B0">
        <w:rPr>
          <w:sz w:val="20"/>
          <w:lang w:val="en-US"/>
        </w:rPr>
        <w:t>lotnictwie</w:t>
      </w:r>
      <w:proofErr w:type="spellEnd"/>
      <w:r w:rsidRPr="006D37B0">
        <w:rPr>
          <w:sz w:val="20"/>
          <w:lang w:val="en-US"/>
        </w:rPr>
        <w:t xml:space="preserve"> </w:t>
      </w:r>
      <w:proofErr w:type="spellStart"/>
      <w:r w:rsidRPr="006D37B0">
        <w:rPr>
          <w:sz w:val="20"/>
          <w:lang w:val="en-US"/>
        </w:rPr>
        <w:t>polskim</w:t>
      </w:r>
      <w:proofErr w:type="spellEnd"/>
      <w:r w:rsidRPr="006D37B0">
        <w:rPr>
          <w:sz w:val="20"/>
          <w:lang w:val="en-US"/>
        </w:rPr>
        <w:t xml:space="preserve"> w </w:t>
      </w:r>
      <w:proofErr w:type="spellStart"/>
      <w:r w:rsidRPr="006D37B0">
        <w:rPr>
          <w:sz w:val="20"/>
          <w:lang w:val="en-US"/>
        </w:rPr>
        <w:t>latach</w:t>
      </w:r>
      <w:proofErr w:type="spellEnd"/>
      <w:r w:rsidRPr="006D37B0">
        <w:rPr>
          <w:sz w:val="20"/>
          <w:lang w:val="en-US"/>
        </w:rPr>
        <w:t xml:space="preserve"> 1918-1921.</w:t>
      </w:r>
      <w:proofErr w:type="gramEnd"/>
    </w:p>
    <w:p w14:paraId="793D7746" w14:textId="77777777" w:rsidR="00C03E06" w:rsidRDefault="00C03E06" w:rsidP="00C03E06">
      <w:pPr>
        <w:rPr>
          <w:lang w:val="en-US"/>
        </w:rPr>
      </w:pPr>
    </w:p>
    <w:p w14:paraId="4615B9D5" w14:textId="77777777" w:rsidR="00C03E06" w:rsidRDefault="00C03E06" w:rsidP="00C03E06"/>
    <w:p w14:paraId="4A86EE87" w14:textId="77777777" w:rsidR="00C03E06" w:rsidRDefault="00C03E06" w:rsidP="00C03E06"/>
    <w:p w14:paraId="35799C31" w14:textId="77777777" w:rsidR="00C03E06" w:rsidRPr="00C03E06" w:rsidRDefault="00C03E06" w:rsidP="00C03E06">
      <w:pPr>
        <w:rPr>
          <w:b/>
          <w:sz w:val="28"/>
        </w:rPr>
      </w:pPr>
      <w:r w:rsidRPr="00C03E06">
        <w:rPr>
          <w:b/>
          <w:sz w:val="28"/>
        </w:rPr>
        <w:t xml:space="preserve">Zadanie </w:t>
      </w:r>
      <w:r>
        <w:rPr>
          <w:b/>
          <w:sz w:val="28"/>
        </w:rPr>
        <w:t>2</w:t>
      </w:r>
      <w:r w:rsidR="00901A9E">
        <w:rPr>
          <w:b/>
          <w:sz w:val="28"/>
        </w:rPr>
        <w:t xml:space="preserve"> (5p)</w:t>
      </w:r>
      <w:r w:rsidRPr="00C03E06">
        <w:rPr>
          <w:b/>
          <w:sz w:val="28"/>
        </w:rPr>
        <w:t>.</w:t>
      </w:r>
    </w:p>
    <w:p w14:paraId="1569D3E7" w14:textId="77777777" w:rsidR="00C03E06" w:rsidRDefault="00C03E06" w:rsidP="00C03E06"/>
    <w:p w14:paraId="17F2FF11" w14:textId="77777777" w:rsidR="00C03E06" w:rsidRPr="00C03E06" w:rsidRDefault="00C03E06" w:rsidP="00C03E06">
      <w:pPr>
        <w:rPr>
          <w:b/>
          <w:lang w:val="en-US"/>
        </w:rPr>
      </w:pPr>
      <w:proofErr w:type="spellStart"/>
      <w:r w:rsidRPr="00C03E06">
        <w:rPr>
          <w:b/>
          <w:lang w:val="en-US"/>
        </w:rPr>
        <w:t>Przydatne</w:t>
      </w:r>
      <w:proofErr w:type="spellEnd"/>
      <w:r w:rsidRPr="00C03E06">
        <w:rPr>
          <w:b/>
          <w:lang w:val="en-US"/>
        </w:rPr>
        <w:t xml:space="preserve"> </w:t>
      </w:r>
      <w:proofErr w:type="spellStart"/>
      <w:r w:rsidRPr="00C03E06">
        <w:rPr>
          <w:b/>
          <w:lang w:val="en-US"/>
        </w:rPr>
        <w:t>informacje</w:t>
      </w:r>
      <w:proofErr w:type="spellEnd"/>
      <w:r w:rsidRPr="00C03E06">
        <w:rPr>
          <w:b/>
          <w:lang w:val="en-US"/>
        </w:rPr>
        <w:t>:</w:t>
      </w:r>
    </w:p>
    <w:p w14:paraId="602FE0DA" w14:textId="77777777" w:rsidR="00C03E06" w:rsidRPr="00C03E06" w:rsidRDefault="00C03E06" w:rsidP="00C03E06">
      <w:pPr>
        <w:pStyle w:val="Akapitzlist"/>
        <w:numPr>
          <w:ilvl w:val="0"/>
          <w:numId w:val="2"/>
        </w:numPr>
        <w:rPr>
          <w:b/>
        </w:rPr>
      </w:pPr>
      <w:r>
        <w:t xml:space="preserve">Wykonaj stronę </w:t>
      </w:r>
      <w:r>
        <w:rPr>
          <w:b/>
        </w:rPr>
        <w:t xml:space="preserve">DOKŁADNIE </w:t>
      </w:r>
      <w:r>
        <w:t xml:space="preserve">wg wzoru </w:t>
      </w:r>
      <w:r w:rsidRPr="00C03E06">
        <w:rPr>
          <w:b/>
        </w:rPr>
        <w:t>zadanie_</w:t>
      </w:r>
      <w:r>
        <w:rPr>
          <w:b/>
        </w:rPr>
        <w:t>2</w:t>
      </w:r>
    </w:p>
    <w:p w14:paraId="27D1F572" w14:textId="77777777" w:rsidR="00C03E06" w:rsidRDefault="00C03E06" w:rsidP="00C03E06">
      <w:pPr>
        <w:pStyle w:val="Akapitzlist"/>
        <w:numPr>
          <w:ilvl w:val="0"/>
          <w:numId w:val="2"/>
        </w:numPr>
      </w:pPr>
      <w:r>
        <w:t>Tabela: szerokość 500px,</w:t>
      </w:r>
      <w:r w:rsidR="009411F6">
        <w:t xml:space="preserve"> wysokość wiersza 50px,</w:t>
      </w:r>
      <w:r w:rsidR="006D37B0">
        <w:t xml:space="preserve"> obramowanie 4px</w:t>
      </w:r>
    </w:p>
    <w:p w14:paraId="3CC1DF9F" w14:textId="77777777" w:rsidR="00C03E06" w:rsidRDefault="009411F6" w:rsidP="00C03E06">
      <w:pPr>
        <w:pStyle w:val="Akapitzlist"/>
        <w:numPr>
          <w:ilvl w:val="0"/>
          <w:numId w:val="2"/>
        </w:numPr>
      </w:pPr>
      <w:r>
        <w:t xml:space="preserve">Kolory: </w:t>
      </w:r>
      <w:r w:rsidRPr="009411F6">
        <w:t>#0099CC</w:t>
      </w:r>
      <w:r>
        <w:t xml:space="preserve">, </w:t>
      </w:r>
      <w:r w:rsidRPr="009411F6">
        <w:t>#666666</w:t>
      </w:r>
      <w:r>
        <w:t xml:space="preserve">, </w:t>
      </w:r>
      <w:r w:rsidRPr="009411F6">
        <w:t>#FF00FF</w:t>
      </w:r>
      <w:r>
        <w:t xml:space="preserve">, </w:t>
      </w:r>
      <w:r w:rsidRPr="009411F6">
        <w:t>#FF0000</w:t>
      </w:r>
      <w:r>
        <w:t xml:space="preserve">, </w:t>
      </w:r>
      <w:r w:rsidRPr="009411F6">
        <w:t>#CCCCCC</w:t>
      </w:r>
      <w:r>
        <w:t xml:space="preserve">, #000000, </w:t>
      </w:r>
      <w:r w:rsidRPr="009411F6">
        <w:t>#00FF00</w:t>
      </w:r>
    </w:p>
    <w:p w14:paraId="74AC9BFE" w14:textId="77777777" w:rsidR="00C03E06" w:rsidRDefault="00C03E06" w:rsidP="00C03E06"/>
    <w:p w14:paraId="1CE9592F" w14:textId="77777777" w:rsidR="00C03E06" w:rsidRDefault="00C03E06" w:rsidP="00C03E06">
      <w:pPr>
        <w:rPr>
          <w:b/>
        </w:rPr>
      </w:pPr>
    </w:p>
    <w:p w14:paraId="3F0F27EE" w14:textId="77777777" w:rsidR="009411F6" w:rsidRDefault="009411F6" w:rsidP="009411F6"/>
    <w:p w14:paraId="437BB6B8" w14:textId="77777777" w:rsidR="009411F6" w:rsidRPr="00C03E06" w:rsidRDefault="009411F6" w:rsidP="009411F6">
      <w:pPr>
        <w:rPr>
          <w:b/>
          <w:sz w:val="28"/>
        </w:rPr>
      </w:pPr>
      <w:r w:rsidRPr="00C03E06">
        <w:rPr>
          <w:b/>
          <w:sz w:val="28"/>
        </w:rPr>
        <w:t xml:space="preserve">Zadanie </w:t>
      </w:r>
      <w:r>
        <w:rPr>
          <w:b/>
          <w:sz w:val="28"/>
        </w:rPr>
        <w:t>3</w:t>
      </w:r>
      <w:r w:rsidR="00AB3AB5">
        <w:rPr>
          <w:b/>
          <w:sz w:val="28"/>
        </w:rPr>
        <w:t xml:space="preserve"> (7p)</w:t>
      </w:r>
      <w:r w:rsidRPr="00C03E06">
        <w:rPr>
          <w:b/>
          <w:sz w:val="28"/>
        </w:rPr>
        <w:t>.</w:t>
      </w:r>
    </w:p>
    <w:p w14:paraId="7C1D81D7" w14:textId="77777777" w:rsidR="009411F6" w:rsidRDefault="009411F6" w:rsidP="009411F6"/>
    <w:p w14:paraId="130AFC82" w14:textId="77777777" w:rsidR="009411F6" w:rsidRPr="00C03E06" w:rsidRDefault="009411F6" w:rsidP="009411F6">
      <w:pPr>
        <w:rPr>
          <w:b/>
          <w:lang w:val="en-US"/>
        </w:rPr>
      </w:pPr>
      <w:proofErr w:type="spellStart"/>
      <w:r w:rsidRPr="00C03E06">
        <w:rPr>
          <w:b/>
          <w:lang w:val="en-US"/>
        </w:rPr>
        <w:t>Przydatne</w:t>
      </w:r>
      <w:proofErr w:type="spellEnd"/>
      <w:r w:rsidRPr="00C03E06">
        <w:rPr>
          <w:b/>
          <w:lang w:val="en-US"/>
        </w:rPr>
        <w:t xml:space="preserve"> </w:t>
      </w:r>
      <w:proofErr w:type="spellStart"/>
      <w:r w:rsidRPr="00C03E06">
        <w:rPr>
          <w:b/>
          <w:lang w:val="en-US"/>
        </w:rPr>
        <w:t>informacje</w:t>
      </w:r>
      <w:proofErr w:type="spellEnd"/>
      <w:r w:rsidRPr="00C03E06">
        <w:rPr>
          <w:b/>
          <w:lang w:val="en-US"/>
        </w:rPr>
        <w:t>:</w:t>
      </w:r>
    </w:p>
    <w:p w14:paraId="49DA1795" w14:textId="77777777" w:rsidR="00E536F2" w:rsidRDefault="009411F6" w:rsidP="00E536F2">
      <w:pPr>
        <w:pStyle w:val="Akapitzlist"/>
        <w:numPr>
          <w:ilvl w:val="0"/>
          <w:numId w:val="3"/>
        </w:numPr>
        <w:rPr>
          <w:b/>
        </w:rPr>
      </w:pPr>
      <w:r>
        <w:t xml:space="preserve">Wykonaj stronę </w:t>
      </w:r>
      <w:r>
        <w:rPr>
          <w:b/>
        </w:rPr>
        <w:t xml:space="preserve">DOKŁADNIE </w:t>
      </w:r>
      <w:r>
        <w:t xml:space="preserve">wg wzoru </w:t>
      </w:r>
      <w:r w:rsidRPr="00C03E06">
        <w:rPr>
          <w:b/>
        </w:rPr>
        <w:t>zadanie_</w:t>
      </w:r>
      <w:r>
        <w:rPr>
          <w:b/>
        </w:rPr>
        <w:t>3</w:t>
      </w:r>
    </w:p>
    <w:p w14:paraId="4E10463B" w14:textId="77777777" w:rsidR="00E536F2" w:rsidRPr="00E536F2" w:rsidRDefault="009411F6" w:rsidP="00E536F2">
      <w:pPr>
        <w:pStyle w:val="Akapitzlist"/>
        <w:numPr>
          <w:ilvl w:val="0"/>
          <w:numId w:val="3"/>
        </w:numPr>
        <w:rPr>
          <w:b/>
        </w:rPr>
      </w:pPr>
      <w:r>
        <w:t>Tytuł:  nagłówek rzędu 1</w:t>
      </w:r>
      <w:r w:rsidR="00E536F2" w:rsidRPr="00E536F2">
        <w:t xml:space="preserve"> </w:t>
      </w:r>
    </w:p>
    <w:p w14:paraId="5429B117" w14:textId="6163135B" w:rsidR="009411F6" w:rsidRPr="00E536F2" w:rsidRDefault="00E536F2" w:rsidP="00E536F2">
      <w:pPr>
        <w:pStyle w:val="Akapitzlist"/>
        <w:numPr>
          <w:ilvl w:val="0"/>
          <w:numId w:val="3"/>
        </w:numPr>
        <w:rPr>
          <w:b/>
        </w:rPr>
      </w:pPr>
      <w:bookmarkStart w:id="0" w:name="_GoBack"/>
      <w:bookmarkEnd w:id="0"/>
      <w:r>
        <w:t>Tabela: brak obramowania</w:t>
      </w:r>
    </w:p>
    <w:p w14:paraId="5E7BAB07" w14:textId="77777777" w:rsidR="009411F6" w:rsidRDefault="009411F6" w:rsidP="009411F6">
      <w:pPr>
        <w:pStyle w:val="Akapitzlist"/>
        <w:numPr>
          <w:ilvl w:val="0"/>
          <w:numId w:val="3"/>
        </w:numPr>
      </w:pPr>
      <w:r>
        <w:t>Kolory: #00</w:t>
      </w:r>
      <w:r w:rsidRPr="00C03E06">
        <w:t>0000</w:t>
      </w:r>
      <w:r>
        <w:t xml:space="preserve">, </w:t>
      </w:r>
      <w:r w:rsidRPr="009411F6">
        <w:t>#00</w:t>
      </w:r>
      <w:r>
        <w:t xml:space="preserve">00FF, </w:t>
      </w:r>
      <w:r w:rsidRPr="009411F6">
        <w:t>#</w:t>
      </w:r>
      <w:r>
        <w:t>CC</w:t>
      </w:r>
      <w:r w:rsidRPr="009411F6">
        <w:t>FF</w:t>
      </w:r>
      <w:r>
        <w:t>99</w:t>
      </w:r>
    </w:p>
    <w:p w14:paraId="495D060E" w14:textId="77777777" w:rsidR="009411F6" w:rsidRDefault="009411F6" w:rsidP="009411F6"/>
    <w:p w14:paraId="10BE311D" w14:textId="77777777" w:rsidR="009411F6" w:rsidRPr="00C03E06" w:rsidRDefault="009411F6" w:rsidP="009411F6">
      <w:pPr>
        <w:rPr>
          <w:b/>
        </w:rPr>
      </w:pPr>
      <w:r w:rsidRPr="00C03E06">
        <w:rPr>
          <w:b/>
        </w:rPr>
        <w:t>treść:</w:t>
      </w:r>
    </w:p>
    <w:p w14:paraId="6B6ED9D5" w14:textId="77777777" w:rsidR="009411F6" w:rsidRPr="006D37B0" w:rsidRDefault="009411F6" w:rsidP="009411F6">
      <w:pPr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lang w:val="en-US"/>
        </w:rPr>
      </w:pPr>
      <w:proofErr w:type="spellStart"/>
      <w:r w:rsidRPr="006D37B0">
        <w:rPr>
          <w:rFonts w:ascii="Times" w:hAnsi="Times" w:cs="Times"/>
          <w:bCs/>
          <w:sz w:val="20"/>
          <w:lang w:val="en-US"/>
        </w:rPr>
        <w:t>Książki</w:t>
      </w:r>
      <w:proofErr w:type="spellEnd"/>
      <w:r w:rsidRPr="006D37B0">
        <w:rPr>
          <w:rFonts w:ascii="Times" w:hAnsi="Times" w:cs="Times"/>
          <w:b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bCs/>
          <w:sz w:val="20"/>
          <w:lang w:val="en-US"/>
        </w:rPr>
        <w:t>dla</w:t>
      </w:r>
      <w:proofErr w:type="spellEnd"/>
      <w:r w:rsidRPr="006D37B0">
        <w:rPr>
          <w:rFonts w:ascii="Times" w:hAnsi="Times" w:cs="Times"/>
          <w:b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bCs/>
          <w:sz w:val="20"/>
          <w:lang w:val="en-US"/>
        </w:rPr>
        <w:t>dzieci</w:t>
      </w:r>
      <w:proofErr w:type="spellEnd"/>
      <w:r w:rsidRPr="006D37B0">
        <w:rPr>
          <w:rFonts w:ascii="Times" w:hAnsi="Times" w:cs="Times"/>
          <w:b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bCs/>
          <w:sz w:val="20"/>
          <w:lang w:val="en-US"/>
        </w:rPr>
        <w:t>Kornela</w:t>
      </w:r>
      <w:proofErr w:type="spellEnd"/>
      <w:r w:rsidRPr="006D37B0">
        <w:rPr>
          <w:rFonts w:ascii="Times" w:hAnsi="Times" w:cs="Times"/>
          <w:b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bCs/>
          <w:sz w:val="20"/>
          <w:lang w:val="en-US"/>
        </w:rPr>
        <w:t>Makuszyńskiego</w:t>
      </w:r>
      <w:proofErr w:type="spellEnd"/>
      <w:r w:rsidRPr="006D37B0">
        <w:rPr>
          <w:rFonts w:ascii="Times" w:hAnsi="Times" w:cs="Times"/>
          <w:bCs/>
          <w:sz w:val="20"/>
          <w:lang w:val="en-US"/>
        </w:rPr>
        <w:t>:</w:t>
      </w:r>
    </w:p>
    <w:p w14:paraId="16A7B858" w14:textId="77777777" w:rsidR="009411F6" w:rsidRPr="006D37B0" w:rsidRDefault="009411F6" w:rsidP="009411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Szatan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z </w:t>
      </w:r>
      <w:proofErr w:type="spellStart"/>
      <w:r w:rsidRPr="006D37B0">
        <w:rPr>
          <w:rFonts w:ascii="Times" w:hAnsi="Times" w:cs="Times"/>
          <w:sz w:val="20"/>
          <w:lang w:val="en-US"/>
        </w:rPr>
        <w:t>siódmej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klasy</w:t>
      </w:r>
      <w:proofErr w:type="spellEnd"/>
    </w:p>
    <w:p w14:paraId="3B57B41A" w14:textId="77777777" w:rsidR="009411F6" w:rsidRPr="006D37B0" w:rsidRDefault="009411F6" w:rsidP="009411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Koziołek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Matołek</w:t>
      </w:r>
      <w:proofErr w:type="spellEnd"/>
    </w:p>
    <w:p w14:paraId="2EA522C3" w14:textId="77777777" w:rsidR="009411F6" w:rsidRPr="006D37B0" w:rsidRDefault="009411F6" w:rsidP="009411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Awantura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o </w:t>
      </w:r>
      <w:proofErr w:type="spellStart"/>
      <w:r w:rsidRPr="006D37B0">
        <w:rPr>
          <w:rFonts w:ascii="Times" w:hAnsi="Times" w:cs="Times"/>
          <w:sz w:val="20"/>
          <w:lang w:val="en-US"/>
        </w:rPr>
        <w:t>Basię</w:t>
      </w:r>
      <w:proofErr w:type="spellEnd"/>
    </w:p>
    <w:p w14:paraId="10335A1A" w14:textId="77777777" w:rsidR="009411F6" w:rsidRPr="006D37B0" w:rsidRDefault="009411F6" w:rsidP="009411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Przyjaciel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wesołego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diabła</w:t>
      </w:r>
      <w:proofErr w:type="spellEnd"/>
    </w:p>
    <w:p w14:paraId="1D1440F5" w14:textId="77777777" w:rsidR="009411F6" w:rsidRPr="006D37B0" w:rsidRDefault="009411F6" w:rsidP="009411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Panna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z </w:t>
      </w:r>
      <w:proofErr w:type="spellStart"/>
      <w:r w:rsidRPr="006D37B0">
        <w:rPr>
          <w:rFonts w:ascii="Times" w:hAnsi="Times" w:cs="Times"/>
          <w:sz w:val="20"/>
          <w:lang w:val="en-US"/>
        </w:rPr>
        <w:t>mokrą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głową</w:t>
      </w:r>
      <w:proofErr w:type="spellEnd"/>
    </w:p>
    <w:p w14:paraId="2D0CC29C" w14:textId="77777777" w:rsidR="009411F6" w:rsidRPr="006D37B0" w:rsidRDefault="009411F6" w:rsidP="009411F6">
      <w:pPr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lang w:val="en-US"/>
        </w:rPr>
      </w:pPr>
      <w:proofErr w:type="spellStart"/>
      <w:r w:rsidRPr="006D37B0">
        <w:rPr>
          <w:rFonts w:ascii="Times" w:hAnsi="Times" w:cs="Times"/>
          <w:bCs/>
          <w:sz w:val="20"/>
          <w:lang w:val="en-US"/>
        </w:rPr>
        <w:t>Książki</w:t>
      </w:r>
      <w:proofErr w:type="spellEnd"/>
      <w:r w:rsidRPr="006D37B0">
        <w:rPr>
          <w:rFonts w:ascii="Times" w:hAnsi="Times" w:cs="Times"/>
          <w:b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bCs/>
          <w:sz w:val="20"/>
          <w:lang w:val="en-US"/>
        </w:rPr>
        <w:t>dla</w:t>
      </w:r>
      <w:proofErr w:type="spellEnd"/>
      <w:r w:rsidRPr="006D37B0">
        <w:rPr>
          <w:rFonts w:ascii="Times" w:hAnsi="Times" w:cs="Times"/>
          <w:b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bCs/>
          <w:sz w:val="20"/>
          <w:lang w:val="en-US"/>
        </w:rPr>
        <w:t>dzieci</w:t>
      </w:r>
      <w:proofErr w:type="spellEnd"/>
      <w:r w:rsidRPr="006D37B0">
        <w:rPr>
          <w:rFonts w:ascii="Times" w:hAnsi="Times" w:cs="Times"/>
          <w:bCs/>
          <w:sz w:val="20"/>
          <w:lang w:val="en-US"/>
        </w:rPr>
        <w:t>:</w:t>
      </w:r>
    </w:p>
    <w:p w14:paraId="5D9298B6" w14:textId="77777777" w:rsidR="009411F6" w:rsidRPr="006D37B0" w:rsidRDefault="009411F6" w:rsidP="009411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r w:rsidRPr="006D37B0">
        <w:rPr>
          <w:rFonts w:ascii="Times" w:hAnsi="Times" w:cs="Times"/>
          <w:sz w:val="20"/>
          <w:lang w:val="en-US"/>
        </w:rPr>
        <w:t>KORNEL MAKUSZYŃSKI</w:t>
      </w:r>
    </w:p>
    <w:p w14:paraId="5BF9673D" w14:textId="77777777" w:rsidR="009411F6" w:rsidRPr="006D37B0" w:rsidRDefault="009411F6" w:rsidP="009411F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Szatan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z </w:t>
      </w:r>
      <w:proofErr w:type="spellStart"/>
      <w:r w:rsidRPr="006D37B0">
        <w:rPr>
          <w:rFonts w:ascii="Times" w:hAnsi="Times" w:cs="Times"/>
          <w:sz w:val="20"/>
          <w:lang w:val="en-US"/>
        </w:rPr>
        <w:t>siódmej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klasy</w:t>
      </w:r>
      <w:proofErr w:type="spellEnd"/>
    </w:p>
    <w:p w14:paraId="09FA894C" w14:textId="77777777" w:rsidR="009411F6" w:rsidRPr="006D37B0" w:rsidRDefault="009411F6" w:rsidP="009411F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Koziołek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Matołek</w:t>
      </w:r>
      <w:proofErr w:type="spellEnd"/>
    </w:p>
    <w:p w14:paraId="6B71DEEE" w14:textId="77777777" w:rsidR="009411F6" w:rsidRPr="006D37B0" w:rsidRDefault="009411F6" w:rsidP="009411F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Awantura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o </w:t>
      </w:r>
      <w:proofErr w:type="spellStart"/>
      <w:r w:rsidRPr="006D37B0">
        <w:rPr>
          <w:rFonts w:ascii="Times" w:hAnsi="Times" w:cs="Times"/>
          <w:sz w:val="20"/>
          <w:lang w:val="en-US"/>
        </w:rPr>
        <w:t>Basię</w:t>
      </w:r>
      <w:proofErr w:type="spellEnd"/>
    </w:p>
    <w:p w14:paraId="0A8244C1" w14:textId="77777777" w:rsidR="009411F6" w:rsidRPr="006D37B0" w:rsidRDefault="009411F6" w:rsidP="009411F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Przyjaciel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wesołego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diabła</w:t>
      </w:r>
      <w:proofErr w:type="spellEnd"/>
    </w:p>
    <w:p w14:paraId="42944FFE" w14:textId="77777777" w:rsidR="009411F6" w:rsidRPr="006D37B0" w:rsidRDefault="009411F6" w:rsidP="009411F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lastRenderedPageBreak/>
        <w:t>Panna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z </w:t>
      </w:r>
      <w:proofErr w:type="spellStart"/>
      <w:r w:rsidRPr="006D37B0">
        <w:rPr>
          <w:rFonts w:ascii="Times" w:hAnsi="Times" w:cs="Times"/>
          <w:sz w:val="20"/>
          <w:lang w:val="en-US"/>
        </w:rPr>
        <w:t>mokrą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głową</w:t>
      </w:r>
      <w:proofErr w:type="spellEnd"/>
    </w:p>
    <w:p w14:paraId="4ECD9FBC" w14:textId="77777777" w:rsidR="009411F6" w:rsidRPr="006D37B0" w:rsidRDefault="009411F6" w:rsidP="009411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r w:rsidRPr="006D37B0">
        <w:rPr>
          <w:rFonts w:ascii="Times" w:hAnsi="Times" w:cs="Times"/>
          <w:sz w:val="20"/>
          <w:lang w:val="en-US"/>
        </w:rPr>
        <w:t>JAN BRZECHWA</w:t>
      </w:r>
    </w:p>
    <w:p w14:paraId="4175CEAE" w14:textId="77777777" w:rsidR="009411F6" w:rsidRPr="006D37B0" w:rsidRDefault="009411F6" w:rsidP="009411F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Tańcowała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igła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z </w:t>
      </w:r>
      <w:proofErr w:type="spellStart"/>
      <w:r w:rsidRPr="006D37B0">
        <w:rPr>
          <w:rFonts w:ascii="Times" w:hAnsi="Times" w:cs="Times"/>
          <w:sz w:val="20"/>
          <w:lang w:val="en-US"/>
        </w:rPr>
        <w:t>nitką</w:t>
      </w:r>
      <w:proofErr w:type="spellEnd"/>
    </w:p>
    <w:p w14:paraId="5F86CBD1" w14:textId="77777777" w:rsidR="009411F6" w:rsidRPr="006D37B0" w:rsidRDefault="009411F6" w:rsidP="009411F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Kaczka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dziwaczka</w:t>
      </w:r>
      <w:proofErr w:type="spellEnd"/>
    </w:p>
    <w:p w14:paraId="5145EC43" w14:textId="77777777" w:rsidR="009411F6" w:rsidRPr="006D37B0" w:rsidRDefault="009411F6" w:rsidP="009411F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Akademia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Pana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Kleksa</w:t>
      </w:r>
      <w:proofErr w:type="spellEnd"/>
    </w:p>
    <w:p w14:paraId="0285B04B" w14:textId="77777777" w:rsidR="009411F6" w:rsidRPr="006D37B0" w:rsidRDefault="009411F6" w:rsidP="009411F6">
      <w:pPr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lang w:val="en-US"/>
        </w:rPr>
      </w:pPr>
      <w:proofErr w:type="spellStart"/>
      <w:r w:rsidRPr="006D37B0">
        <w:rPr>
          <w:rFonts w:ascii="Times" w:hAnsi="Times" w:cs="Times"/>
          <w:bCs/>
          <w:sz w:val="20"/>
          <w:lang w:val="en-US"/>
        </w:rPr>
        <w:t>Książki</w:t>
      </w:r>
      <w:proofErr w:type="spellEnd"/>
      <w:r w:rsidRPr="006D37B0">
        <w:rPr>
          <w:rFonts w:ascii="Times" w:hAnsi="Times" w:cs="Times"/>
          <w:b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bCs/>
          <w:sz w:val="20"/>
          <w:lang w:val="en-US"/>
        </w:rPr>
        <w:t>dla</w:t>
      </w:r>
      <w:proofErr w:type="spellEnd"/>
      <w:r w:rsidRPr="006D37B0">
        <w:rPr>
          <w:rFonts w:ascii="Times" w:hAnsi="Times" w:cs="Times"/>
          <w:b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bCs/>
          <w:sz w:val="20"/>
          <w:lang w:val="en-US"/>
        </w:rPr>
        <w:t>dzieci</w:t>
      </w:r>
      <w:proofErr w:type="spellEnd"/>
      <w:r w:rsidRPr="006D37B0">
        <w:rPr>
          <w:rFonts w:ascii="Times" w:hAnsi="Times" w:cs="Times"/>
          <w:bCs/>
          <w:sz w:val="20"/>
          <w:lang w:val="en-US"/>
        </w:rPr>
        <w:t>:</w:t>
      </w:r>
    </w:p>
    <w:p w14:paraId="5DC8DA94" w14:textId="77777777" w:rsidR="009411F6" w:rsidRPr="006D37B0" w:rsidRDefault="009411F6" w:rsidP="009411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r w:rsidRPr="006D37B0">
        <w:rPr>
          <w:rFonts w:ascii="Times" w:hAnsi="Times" w:cs="Times"/>
          <w:sz w:val="20"/>
          <w:lang w:val="en-US"/>
        </w:rPr>
        <w:t>KORNEL MAKUSZYŃSKI</w:t>
      </w:r>
    </w:p>
    <w:p w14:paraId="7D76357C" w14:textId="77777777" w:rsidR="009411F6" w:rsidRPr="006D37B0" w:rsidRDefault="009411F6" w:rsidP="009411F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Szatan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z </w:t>
      </w:r>
      <w:proofErr w:type="spellStart"/>
      <w:r w:rsidRPr="006D37B0">
        <w:rPr>
          <w:rFonts w:ascii="Times" w:hAnsi="Times" w:cs="Times"/>
          <w:sz w:val="20"/>
          <w:lang w:val="en-US"/>
        </w:rPr>
        <w:t>siódmej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klasy</w:t>
      </w:r>
      <w:proofErr w:type="spellEnd"/>
    </w:p>
    <w:p w14:paraId="3AEEBF19" w14:textId="77777777" w:rsidR="009411F6" w:rsidRPr="006D37B0" w:rsidRDefault="009411F6" w:rsidP="009411F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Koziołek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Matołek</w:t>
      </w:r>
      <w:proofErr w:type="spellEnd"/>
    </w:p>
    <w:p w14:paraId="7425EF08" w14:textId="77777777" w:rsidR="009411F6" w:rsidRPr="006D37B0" w:rsidRDefault="009411F6" w:rsidP="009411F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Awantura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o </w:t>
      </w:r>
      <w:proofErr w:type="spellStart"/>
      <w:r w:rsidRPr="006D37B0">
        <w:rPr>
          <w:rFonts w:ascii="Times" w:hAnsi="Times" w:cs="Times"/>
          <w:sz w:val="20"/>
          <w:lang w:val="en-US"/>
        </w:rPr>
        <w:t>Basię</w:t>
      </w:r>
      <w:proofErr w:type="spellEnd"/>
    </w:p>
    <w:p w14:paraId="6E4FF4A6" w14:textId="77777777" w:rsidR="009411F6" w:rsidRPr="006D37B0" w:rsidRDefault="009411F6" w:rsidP="009411F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Przyjaciel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wesołego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diabła</w:t>
      </w:r>
      <w:proofErr w:type="spellEnd"/>
    </w:p>
    <w:p w14:paraId="0C697021" w14:textId="77777777" w:rsidR="009411F6" w:rsidRPr="006D37B0" w:rsidRDefault="009411F6" w:rsidP="009411F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Panna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z </w:t>
      </w:r>
      <w:proofErr w:type="spellStart"/>
      <w:r w:rsidRPr="006D37B0">
        <w:rPr>
          <w:rFonts w:ascii="Times" w:hAnsi="Times" w:cs="Times"/>
          <w:sz w:val="20"/>
          <w:lang w:val="en-US"/>
        </w:rPr>
        <w:t>mokrą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głową</w:t>
      </w:r>
      <w:proofErr w:type="spellEnd"/>
    </w:p>
    <w:p w14:paraId="43FF6426" w14:textId="77777777" w:rsidR="009411F6" w:rsidRPr="006D37B0" w:rsidRDefault="009411F6" w:rsidP="009411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r w:rsidRPr="006D37B0">
        <w:rPr>
          <w:rFonts w:ascii="Times" w:hAnsi="Times" w:cs="Times"/>
          <w:sz w:val="20"/>
          <w:lang w:val="en-US"/>
        </w:rPr>
        <w:t>JAN BRZECHWA</w:t>
      </w:r>
    </w:p>
    <w:p w14:paraId="37B1EE8E" w14:textId="77777777" w:rsidR="009411F6" w:rsidRPr="006D37B0" w:rsidRDefault="009411F6" w:rsidP="009411F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Tańcowała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igła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z </w:t>
      </w:r>
      <w:proofErr w:type="spellStart"/>
      <w:r w:rsidRPr="006D37B0">
        <w:rPr>
          <w:rFonts w:ascii="Times" w:hAnsi="Times" w:cs="Times"/>
          <w:sz w:val="20"/>
          <w:lang w:val="en-US"/>
        </w:rPr>
        <w:t>nitką</w:t>
      </w:r>
      <w:proofErr w:type="spellEnd"/>
    </w:p>
    <w:p w14:paraId="401994E1" w14:textId="77777777" w:rsidR="009411F6" w:rsidRPr="006D37B0" w:rsidRDefault="009411F6" w:rsidP="009411F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Kaczka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dziwaczka</w:t>
      </w:r>
      <w:proofErr w:type="spellEnd"/>
    </w:p>
    <w:p w14:paraId="307146AB" w14:textId="77777777" w:rsidR="009411F6" w:rsidRPr="006D37B0" w:rsidRDefault="009411F6" w:rsidP="009411F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Trylogia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dot. </w:t>
      </w:r>
      <w:proofErr w:type="spellStart"/>
      <w:r w:rsidRPr="006D37B0">
        <w:rPr>
          <w:rFonts w:ascii="Times" w:hAnsi="Times" w:cs="Times"/>
          <w:sz w:val="20"/>
          <w:lang w:val="en-US"/>
        </w:rPr>
        <w:t>Pana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Kleksa</w:t>
      </w:r>
      <w:proofErr w:type="spellEnd"/>
    </w:p>
    <w:p w14:paraId="04B0DA2D" w14:textId="77777777" w:rsidR="009411F6" w:rsidRPr="006D37B0" w:rsidRDefault="009411F6" w:rsidP="009411F6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Akademia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Pana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Kleksa</w:t>
      </w:r>
      <w:proofErr w:type="spellEnd"/>
    </w:p>
    <w:p w14:paraId="0FAEB1D7" w14:textId="77777777" w:rsidR="009411F6" w:rsidRPr="006D37B0" w:rsidRDefault="009411F6" w:rsidP="009411F6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Podróże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Pana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Kleksa</w:t>
      </w:r>
      <w:proofErr w:type="spellEnd"/>
    </w:p>
    <w:p w14:paraId="3BE92F24" w14:textId="77777777" w:rsidR="009411F6" w:rsidRPr="006D37B0" w:rsidRDefault="009411F6" w:rsidP="009411F6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Tryumf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Pana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Kleksa</w:t>
      </w:r>
      <w:proofErr w:type="spellEnd"/>
    </w:p>
    <w:p w14:paraId="7BC24E18" w14:textId="77777777" w:rsidR="009411F6" w:rsidRPr="006D37B0" w:rsidRDefault="009411F6" w:rsidP="009411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r w:rsidRPr="006D37B0">
        <w:rPr>
          <w:rFonts w:ascii="Times" w:hAnsi="Times" w:cs="Times"/>
          <w:sz w:val="20"/>
          <w:lang w:val="en-US"/>
        </w:rPr>
        <w:t>ZBIGNIEW NIENACKI</w:t>
      </w:r>
    </w:p>
    <w:p w14:paraId="683ADCA3" w14:textId="77777777" w:rsidR="009411F6" w:rsidRPr="006D37B0" w:rsidRDefault="009411F6" w:rsidP="009411F6">
      <w:pPr>
        <w:rPr>
          <w:sz w:val="20"/>
          <w:lang w:val="en-US"/>
        </w:rPr>
      </w:pPr>
      <w:proofErr w:type="spellStart"/>
      <w:proofErr w:type="gramStart"/>
      <w:r w:rsidRPr="006D37B0">
        <w:rPr>
          <w:rFonts w:ascii="Times" w:hAnsi="Times" w:cs="Times"/>
          <w:sz w:val="20"/>
          <w:lang w:val="en-US"/>
        </w:rPr>
        <w:t>seria</w:t>
      </w:r>
      <w:proofErr w:type="spellEnd"/>
      <w:proofErr w:type="gramEnd"/>
      <w:r w:rsidRPr="006D37B0">
        <w:rPr>
          <w:rFonts w:ascii="Times" w:hAnsi="Times" w:cs="Times"/>
          <w:sz w:val="20"/>
          <w:lang w:val="en-US"/>
        </w:rPr>
        <w:t xml:space="preserve"> "Pan </w:t>
      </w:r>
      <w:proofErr w:type="spellStart"/>
      <w:r w:rsidRPr="006D37B0">
        <w:rPr>
          <w:rFonts w:ascii="Times" w:hAnsi="Times" w:cs="Times"/>
          <w:sz w:val="20"/>
          <w:lang w:val="en-US"/>
        </w:rPr>
        <w:t>Samochodzik</w:t>
      </w:r>
      <w:proofErr w:type="spellEnd"/>
      <w:r w:rsidRPr="006D37B0">
        <w:rPr>
          <w:rFonts w:ascii="Times" w:hAnsi="Times" w:cs="Times"/>
          <w:sz w:val="20"/>
          <w:lang w:val="en-US"/>
        </w:rPr>
        <w:t>"</w:t>
      </w:r>
    </w:p>
    <w:p w14:paraId="352F450A" w14:textId="77777777" w:rsidR="009411F6" w:rsidRDefault="009411F6" w:rsidP="009411F6"/>
    <w:p w14:paraId="717852B8" w14:textId="77777777" w:rsidR="009411F6" w:rsidRDefault="009411F6" w:rsidP="009411F6"/>
    <w:p w14:paraId="300A3EA0" w14:textId="77777777" w:rsidR="009411F6" w:rsidRDefault="009411F6" w:rsidP="00C03E06">
      <w:pPr>
        <w:rPr>
          <w:lang w:val="en-US"/>
        </w:rPr>
      </w:pPr>
    </w:p>
    <w:p w14:paraId="14115B9E" w14:textId="77777777" w:rsidR="009411F6" w:rsidRDefault="009411F6" w:rsidP="009411F6"/>
    <w:p w14:paraId="78F4678E" w14:textId="579953E3" w:rsidR="009411F6" w:rsidRPr="00C03E06" w:rsidRDefault="009411F6" w:rsidP="009411F6">
      <w:pPr>
        <w:rPr>
          <w:b/>
          <w:sz w:val="28"/>
        </w:rPr>
      </w:pPr>
      <w:r w:rsidRPr="00C03E06">
        <w:rPr>
          <w:b/>
          <w:sz w:val="28"/>
        </w:rPr>
        <w:t xml:space="preserve">Zadanie </w:t>
      </w:r>
      <w:r>
        <w:rPr>
          <w:b/>
          <w:sz w:val="28"/>
        </w:rPr>
        <w:t>4</w:t>
      </w:r>
      <w:r w:rsidR="00AB3AB5">
        <w:rPr>
          <w:b/>
          <w:sz w:val="28"/>
        </w:rPr>
        <w:t xml:space="preserve"> (</w:t>
      </w:r>
      <w:r w:rsidR="00A82905">
        <w:rPr>
          <w:b/>
          <w:sz w:val="28"/>
        </w:rPr>
        <w:t>6p)</w:t>
      </w:r>
      <w:r w:rsidRPr="00C03E06">
        <w:rPr>
          <w:b/>
          <w:sz w:val="28"/>
        </w:rPr>
        <w:t>.</w:t>
      </w:r>
    </w:p>
    <w:p w14:paraId="5335A467" w14:textId="77777777" w:rsidR="009411F6" w:rsidRDefault="009411F6" w:rsidP="009411F6"/>
    <w:p w14:paraId="4BF0D9F6" w14:textId="77777777" w:rsidR="009411F6" w:rsidRPr="00C03E06" w:rsidRDefault="009411F6" w:rsidP="009411F6">
      <w:pPr>
        <w:rPr>
          <w:b/>
          <w:lang w:val="en-US"/>
        </w:rPr>
      </w:pPr>
      <w:proofErr w:type="spellStart"/>
      <w:r w:rsidRPr="00C03E06">
        <w:rPr>
          <w:b/>
          <w:lang w:val="en-US"/>
        </w:rPr>
        <w:t>Przydatne</w:t>
      </w:r>
      <w:proofErr w:type="spellEnd"/>
      <w:r w:rsidRPr="00C03E06">
        <w:rPr>
          <w:b/>
          <w:lang w:val="en-US"/>
        </w:rPr>
        <w:t xml:space="preserve"> </w:t>
      </w:r>
      <w:proofErr w:type="spellStart"/>
      <w:r w:rsidRPr="00C03E06">
        <w:rPr>
          <w:b/>
          <w:lang w:val="en-US"/>
        </w:rPr>
        <w:t>informacje</w:t>
      </w:r>
      <w:proofErr w:type="spellEnd"/>
      <w:r w:rsidRPr="00C03E06">
        <w:rPr>
          <w:b/>
          <w:lang w:val="en-US"/>
        </w:rPr>
        <w:t>:</w:t>
      </w:r>
    </w:p>
    <w:p w14:paraId="71E68456" w14:textId="77777777" w:rsidR="009411F6" w:rsidRPr="00C03E06" w:rsidRDefault="009411F6" w:rsidP="009411F6">
      <w:pPr>
        <w:pStyle w:val="Akapitzlist"/>
        <w:numPr>
          <w:ilvl w:val="0"/>
          <w:numId w:val="8"/>
        </w:numPr>
        <w:rPr>
          <w:b/>
        </w:rPr>
      </w:pPr>
      <w:r>
        <w:t xml:space="preserve">Wykonaj stronę </w:t>
      </w:r>
      <w:r>
        <w:rPr>
          <w:b/>
        </w:rPr>
        <w:t xml:space="preserve">DOKŁADNIE </w:t>
      </w:r>
      <w:r>
        <w:t xml:space="preserve">wg wzoru </w:t>
      </w:r>
      <w:r w:rsidRPr="00C03E06">
        <w:rPr>
          <w:b/>
        </w:rPr>
        <w:t>zadanie_</w:t>
      </w:r>
      <w:r>
        <w:rPr>
          <w:b/>
        </w:rPr>
        <w:t>4</w:t>
      </w:r>
    </w:p>
    <w:p w14:paraId="336FCC82" w14:textId="77777777" w:rsidR="009411F6" w:rsidRDefault="006D37B0" w:rsidP="009411F6">
      <w:pPr>
        <w:pStyle w:val="Akapitzlist"/>
        <w:numPr>
          <w:ilvl w:val="0"/>
          <w:numId w:val="8"/>
        </w:numPr>
      </w:pPr>
      <w:r>
        <w:t>Tytuł:  nagłówek rzędu 3</w:t>
      </w:r>
    </w:p>
    <w:p w14:paraId="6305550A" w14:textId="77777777" w:rsidR="00AB3AB5" w:rsidRDefault="00AB3AB5" w:rsidP="009411F6">
      <w:pPr>
        <w:pStyle w:val="Akapitzlist"/>
        <w:numPr>
          <w:ilvl w:val="0"/>
          <w:numId w:val="8"/>
        </w:numPr>
      </w:pPr>
      <w:r>
        <w:t>Tabela: brak obramowania</w:t>
      </w:r>
    </w:p>
    <w:p w14:paraId="5E9C5B37" w14:textId="77777777" w:rsidR="009411F6" w:rsidRDefault="009411F6" w:rsidP="009411F6">
      <w:pPr>
        <w:pStyle w:val="Akapitzlist"/>
        <w:numPr>
          <w:ilvl w:val="0"/>
          <w:numId w:val="8"/>
        </w:numPr>
      </w:pPr>
      <w:r>
        <w:t>Kolory: #</w:t>
      </w:r>
      <w:r w:rsidR="006D37B0">
        <w:t>CCCCCC</w:t>
      </w:r>
      <w:r>
        <w:t xml:space="preserve">, </w:t>
      </w:r>
      <w:r w:rsidRPr="009411F6">
        <w:t>#</w:t>
      </w:r>
      <w:r w:rsidR="006D37B0">
        <w:t>FF0000</w:t>
      </w:r>
      <w:r>
        <w:t xml:space="preserve">, </w:t>
      </w:r>
      <w:r w:rsidRPr="009411F6">
        <w:t>#</w:t>
      </w:r>
      <w:r w:rsidR="006D37B0">
        <w:t>000000</w:t>
      </w:r>
    </w:p>
    <w:p w14:paraId="2F642D1D" w14:textId="77777777" w:rsidR="009411F6" w:rsidRDefault="009411F6" w:rsidP="009411F6"/>
    <w:p w14:paraId="31238D19" w14:textId="77777777" w:rsidR="009411F6" w:rsidRPr="00C03E06" w:rsidRDefault="009411F6" w:rsidP="009411F6">
      <w:pPr>
        <w:rPr>
          <w:b/>
        </w:rPr>
      </w:pPr>
      <w:r w:rsidRPr="00C03E06">
        <w:rPr>
          <w:b/>
        </w:rPr>
        <w:t>treść:</w:t>
      </w:r>
    </w:p>
    <w:p w14:paraId="3BE8D093" w14:textId="77777777" w:rsidR="006D37B0" w:rsidRPr="006D37B0" w:rsidRDefault="006D37B0" w:rsidP="006D37B0">
      <w:pPr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lang w:val="en-US"/>
        </w:rPr>
      </w:pPr>
      <w:r w:rsidRPr="006D37B0">
        <w:rPr>
          <w:rFonts w:ascii="Times" w:hAnsi="Times" w:cs="Times"/>
          <w:bCs/>
          <w:sz w:val="20"/>
          <w:lang w:val="en-US"/>
        </w:rPr>
        <w:t>MOŻLIWOŚCI UZYSKIWANIA DODATKOWYCH KWALIFIKACJI W ZAWODACH W RAMACH OBSZARU KSZTAŁCENIA OKREŚLONEGO W KLASYFIKACJI ZAWODÓW SZKOLNICTWA ZAWODOWEGO</w:t>
      </w:r>
    </w:p>
    <w:p w14:paraId="6D965EBB" w14:textId="77777777" w:rsidR="006D37B0" w:rsidRPr="006D37B0" w:rsidRDefault="006D37B0" w:rsidP="006D37B0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r w:rsidRPr="006D37B0">
        <w:rPr>
          <w:rFonts w:ascii="Times" w:hAnsi="Times" w:cs="Times"/>
          <w:sz w:val="20"/>
          <w:lang w:val="en-US"/>
        </w:rPr>
        <w:t>Absolwent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szkoły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kształcącej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w </w:t>
      </w:r>
      <w:proofErr w:type="spellStart"/>
      <w:r w:rsidRPr="006D37B0">
        <w:rPr>
          <w:rFonts w:ascii="Times" w:hAnsi="Times" w:cs="Times"/>
          <w:sz w:val="20"/>
          <w:lang w:val="en-US"/>
        </w:rPr>
        <w:t>zawodzie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u w:val="single"/>
          <w:lang w:val="en-US"/>
        </w:rPr>
        <w:t>technik</w:t>
      </w:r>
      <w:proofErr w:type="spellEnd"/>
      <w:r w:rsidRPr="006D37B0">
        <w:rPr>
          <w:rFonts w:ascii="Times" w:hAnsi="Times" w:cs="Times"/>
          <w:sz w:val="20"/>
          <w:u w:val="single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u w:val="single"/>
          <w:lang w:val="en-US"/>
        </w:rPr>
        <w:t>informatyk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po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potwierdzeniu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kwalifikacji</w:t>
      </w:r>
      <w:proofErr w:type="spellEnd"/>
      <w:r w:rsidRPr="006D37B0">
        <w:rPr>
          <w:rFonts w:ascii="Times" w:hAnsi="Times" w:cs="Times"/>
          <w:sz w:val="20"/>
          <w:lang w:val="en-US"/>
        </w:rPr>
        <w:t>:</w:t>
      </w:r>
    </w:p>
    <w:p w14:paraId="3CBD2924" w14:textId="77777777" w:rsidR="006D37B0" w:rsidRPr="006D37B0" w:rsidRDefault="006D37B0" w:rsidP="006D37B0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r w:rsidRPr="006D37B0">
        <w:rPr>
          <w:rFonts w:ascii="Times" w:hAnsi="Times" w:cs="Times"/>
          <w:bCs/>
          <w:sz w:val="20"/>
          <w:lang w:val="en-US"/>
        </w:rPr>
        <w:t>E.12.</w:t>
      </w:r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Montaż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i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eksploatacja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komputerów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osobistych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oraz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urządzeń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peryferyjnych</w:t>
      </w:r>
      <w:proofErr w:type="spellEnd"/>
      <w:r w:rsidRPr="006D37B0">
        <w:rPr>
          <w:rFonts w:ascii="Times" w:hAnsi="Times" w:cs="Times"/>
          <w:sz w:val="20"/>
          <w:lang w:val="en-US"/>
        </w:rPr>
        <w:t>,</w:t>
      </w:r>
    </w:p>
    <w:p w14:paraId="3FE011A3" w14:textId="77777777" w:rsidR="006D37B0" w:rsidRPr="006D37B0" w:rsidRDefault="006D37B0" w:rsidP="006D37B0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r w:rsidRPr="006D37B0">
        <w:rPr>
          <w:rFonts w:ascii="Times" w:hAnsi="Times" w:cs="Times"/>
          <w:bCs/>
          <w:sz w:val="20"/>
          <w:lang w:val="en-US"/>
        </w:rPr>
        <w:t>E.13.</w:t>
      </w:r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Projektowanie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lokalnych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sieci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komputerowych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i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administrowanie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sieciami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i</w:t>
      </w:r>
      <w:proofErr w:type="spellEnd"/>
    </w:p>
    <w:p w14:paraId="12115F9A" w14:textId="77777777" w:rsidR="006D37B0" w:rsidRPr="006D37B0" w:rsidRDefault="006D37B0" w:rsidP="006D37B0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r w:rsidRPr="006D37B0">
        <w:rPr>
          <w:rFonts w:ascii="Times" w:hAnsi="Times" w:cs="Times"/>
          <w:bCs/>
          <w:sz w:val="20"/>
          <w:lang w:val="en-US"/>
        </w:rPr>
        <w:t>E.14.</w:t>
      </w:r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Tworzenie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aplikacji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internetowych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i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baz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danych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oraz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administrowanie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bazami</w:t>
      </w:r>
      <w:proofErr w:type="spellEnd"/>
    </w:p>
    <w:p w14:paraId="3F8D5210" w14:textId="77777777" w:rsidR="006D37B0" w:rsidRPr="006D37B0" w:rsidRDefault="006D37B0" w:rsidP="006D37B0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proofErr w:type="gramStart"/>
      <w:r w:rsidRPr="006D37B0">
        <w:rPr>
          <w:rFonts w:ascii="Times" w:hAnsi="Times" w:cs="Times"/>
          <w:sz w:val="20"/>
          <w:lang w:val="en-US"/>
        </w:rPr>
        <w:t>może</w:t>
      </w:r>
      <w:proofErr w:type="spellEnd"/>
      <w:proofErr w:type="gram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uzyskać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dyplom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potwierdzający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kwalifikacje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w </w:t>
      </w:r>
      <w:proofErr w:type="spellStart"/>
      <w:r w:rsidRPr="006D37B0">
        <w:rPr>
          <w:rFonts w:ascii="Times" w:hAnsi="Times" w:cs="Times"/>
          <w:sz w:val="20"/>
          <w:lang w:val="en-US"/>
        </w:rPr>
        <w:t>zawodzie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u w:val="single"/>
          <w:lang w:val="en-US"/>
        </w:rPr>
        <w:t>technik</w:t>
      </w:r>
      <w:proofErr w:type="spellEnd"/>
      <w:r w:rsidRPr="006D37B0">
        <w:rPr>
          <w:rFonts w:ascii="Times" w:hAnsi="Times" w:cs="Times"/>
          <w:sz w:val="20"/>
          <w:u w:val="single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u w:val="single"/>
          <w:lang w:val="en-US"/>
        </w:rPr>
        <w:t>teleinformatyk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, </w:t>
      </w:r>
      <w:proofErr w:type="spellStart"/>
      <w:r w:rsidRPr="006D37B0">
        <w:rPr>
          <w:rFonts w:ascii="Times" w:hAnsi="Times" w:cs="Times"/>
          <w:sz w:val="20"/>
          <w:lang w:val="en-US"/>
        </w:rPr>
        <w:t>po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</w:p>
    <w:p w14:paraId="2B9215B7" w14:textId="77777777" w:rsidR="006D37B0" w:rsidRPr="006D37B0" w:rsidRDefault="006D37B0" w:rsidP="006D37B0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proofErr w:type="spellStart"/>
      <w:proofErr w:type="gramStart"/>
      <w:r w:rsidRPr="006D37B0">
        <w:rPr>
          <w:rFonts w:ascii="Times" w:hAnsi="Times" w:cs="Times"/>
          <w:sz w:val="20"/>
          <w:lang w:val="en-US"/>
        </w:rPr>
        <w:t>potwierdzeniu</w:t>
      </w:r>
      <w:proofErr w:type="spellEnd"/>
      <w:proofErr w:type="gram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dodatkowo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kwalifikacji</w:t>
      </w:r>
      <w:proofErr w:type="spellEnd"/>
      <w:r w:rsidRPr="006D37B0">
        <w:rPr>
          <w:rFonts w:ascii="Times" w:hAnsi="Times" w:cs="Times"/>
          <w:sz w:val="20"/>
          <w:lang w:val="en-US"/>
        </w:rPr>
        <w:t>:</w:t>
      </w:r>
    </w:p>
    <w:p w14:paraId="1E57E885" w14:textId="77777777" w:rsidR="006D37B0" w:rsidRPr="006D37B0" w:rsidRDefault="006D37B0" w:rsidP="006D37B0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lang w:val="en-US"/>
        </w:rPr>
      </w:pPr>
      <w:r w:rsidRPr="006D37B0">
        <w:rPr>
          <w:rFonts w:ascii="Times" w:hAnsi="Times" w:cs="Times"/>
          <w:bCs/>
          <w:sz w:val="20"/>
          <w:lang w:val="en-US"/>
        </w:rPr>
        <w:t>E.15.</w:t>
      </w:r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Uruchamianie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oraz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utrzymanie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terminali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i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przyłączy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abonenckich</w:t>
      </w:r>
      <w:proofErr w:type="spellEnd"/>
      <w:r w:rsidRPr="006D37B0">
        <w:rPr>
          <w:rFonts w:ascii="Times" w:hAnsi="Times" w:cs="Times"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sz w:val="20"/>
          <w:lang w:val="en-US"/>
        </w:rPr>
        <w:t>i</w:t>
      </w:r>
      <w:proofErr w:type="spellEnd"/>
    </w:p>
    <w:p w14:paraId="2D800465" w14:textId="77777777" w:rsidR="009411F6" w:rsidRDefault="006D37B0" w:rsidP="006D37B0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6D37B0">
        <w:rPr>
          <w:rFonts w:ascii="Times" w:hAnsi="Times" w:cs="Times"/>
          <w:bCs/>
          <w:sz w:val="20"/>
          <w:lang w:val="en-US"/>
        </w:rPr>
        <w:t>E.16.</w:t>
      </w:r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Montaż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i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eksploatacja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sieci</w:t>
      </w:r>
      <w:proofErr w:type="spellEnd"/>
      <w:r w:rsidRPr="006D37B0">
        <w:rPr>
          <w:rFonts w:ascii="Times" w:hAnsi="Times" w:cs="Times"/>
          <w:i/>
          <w:iCs/>
          <w:sz w:val="20"/>
          <w:lang w:val="en-US"/>
        </w:rPr>
        <w:t xml:space="preserve"> </w:t>
      </w:r>
      <w:proofErr w:type="spellStart"/>
      <w:r w:rsidRPr="006D37B0">
        <w:rPr>
          <w:rFonts w:ascii="Times" w:hAnsi="Times" w:cs="Times"/>
          <w:i/>
          <w:iCs/>
          <w:sz w:val="20"/>
          <w:lang w:val="en-US"/>
        </w:rPr>
        <w:t>rozległych</w:t>
      </w:r>
      <w:proofErr w:type="spellEnd"/>
      <w:r w:rsidRPr="006D37B0">
        <w:rPr>
          <w:rFonts w:ascii="Times" w:hAnsi="Times" w:cs="Times"/>
          <w:sz w:val="20"/>
          <w:lang w:val="en-US"/>
        </w:rPr>
        <w:t>.</w:t>
      </w:r>
      <w:proofErr w:type="gramEnd"/>
    </w:p>
    <w:p w14:paraId="23355482" w14:textId="77777777" w:rsidR="00AB3AB5" w:rsidRPr="00AB3AB5" w:rsidRDefault="00AB3AB5" w:rsidP="00AB3AB5">
      <w:pPr>
        <w:rPr>
          <w:rFonts w:ascii="Times" w:eastAsia="Times New Roman" w:hAnsi="Times" w:cs="Times New Roman"/>
          <w:sz w:val="16"/>
          <w:szCs w:val="20"/>
          <w:lang w:val="cs-CZ"/>
        </w:rPr>
      </w:pPr>
      <w:r w:rsidRPr="00AB3AB5">
        <w:rPr>
          <w:rFonts w:ascii="Times New Roman" w:eastAsia="Times New Roman" w:hAnsi="Times New Roman" w:cs="Times New Roman"/>
          <w:bCs/>
          <w:color w:val="000000"/>
          <w:sz w:val="20"/>
          <w:lang w:val="cs-CZ"/>
        </w:rPr>
        <w:t>© WAI, 2016</w:t>
      </w:r>
      <w:r w:rsidRPr="00AB3AB5">
        <w:rPr>
          <w:rFonts w:ascii="Times New Roman" w:eastAsia="Times New Roman" w:hAnsi="Times New Roman" w:cs="Times New Roman"/>
          <w:color w:val="000000"/>
          <w:sz w:val="20"/>
          <w:lang w:val="cs-CZ"/>
        </w:rPr>
        <w:t> </w:t>
      </w:r>
    </w:p>
    <w:p w14:paraId="4FF7D372" w14:textId="77777777" w:rsidR="006D37B0" w:rsidRDefault="006D37B0" w:rsidP="006D37B0">
      <w:pPr>
        <w:rPr>
          <w:rFonts w:ascii="Times New Roman" w:hAnsi="Times New Roman" w:cs="Times New Roman"/>
          <w:sz w:val="20"/>
          <w:lang w:val="en-US"/>
        </w:rPr>
      </w:pPr>
    </w:p>
    <w:p w14:paraId="71779C8B" w14:textId="77777777" w:rsidR="006D37B0" w:rsidRDefault="006D37B0" w:rsidP="006D37B0">
      <w:pPr>
        <w:rPr>
          <w:rFonts w:ascii="Times New Roman" w:hAnsi="Times New Roman" w:cs="Times New Roman"/>
          <w:sz w:val="20"/>
          <w:lang w:val="en-US"/>
        </w:rPr>
      </w:pPr>
    </w:p>
    <w:p w14:paraId="14BD826D" w14:textId="77777777" w:rsidR="006D37B0" w:rsidRDefault="006D37B0" w:rsidP="006D37B0">
      <w:pPr>
        <w:rPr>
          <w:rFonts w:ascii="Times New Roman" w:hAnsi="Times New Roman" w:cs="Times New Roman"/>
          <w:sz w:val="20"/>
          <w:lang w:val="en-US"/>
        </w:rPr>
      </w:pPr>
    </w:p>
    <w:p w14:paraId="454141E0" w14:textId="77777777" w:rsidR="006D37B0" w:rsidRDefault="006D37B0" w:rsidP="006D37B0">
      <w:pPr>
        <w:rPr>
          <w:rFonts w:ascii="Times New Roman" w:hAnsi="Times New Roman" w:cs="Times New Roman"/>
          <w:sz w:val="20"/>
          <w:lang w:val="en-US"/>
        </w:rPr>
      </w:pPr>
    </w:p>
    <w:p w14:paraId="635A6A88" w14:textId="77777777" w:rsidR="00792092" w:rsidRDefault="00792092" w:rsidP="006D37B0">
      <w:pPr>
        <w:rPr>
          <w:rFonts w:ascii="Times New Roman" w:hAnsi="Times New Roman" w:cs="Times New Roman"/>
          <w:sz w:val="20"/>
          <w:lang w:val="en-US"/>
        </w:rPr>
        <w:sectPr w:rsidR="00792092" w:rsidSect="00C03E06">
          <w:headerReference w:type="even" r:id="rId9"/>
          <w:headerReference w:type="default" r:id="rId10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738903A4" w14:textId="40038D8F" w:rsidR="006D37B0" w:rsidRDefault="00792092" w:rsidP="006D37B0">
      <w:p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0-9</w:t>
      </w:r>
      <w:r>
        <w:rPr>
          <w:rFonts w:ascii="Times New Roman" w:hAnsi="Times New Roman" w:cs="Times New Roman"/>
          <w:sz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lang w:val="en-US"/>
        </w:rPr>
        <w:t>ndst</w:t>
      </w:r>
      <w:proofErr w:type="spellEnd"/>
    </w:p>
    <w:p w14:paraId="6C66B8DD" w14:textId="565E34A1" w:rsidR="00792092" w:rsidRDefault="00792092" w:rsidP="006D37B0">
      <w:p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10-12</w:t>
      </w:r>
      <w:r>
        <w:rPr>
          <w:rFonts w:ascii="Times New Roman" w:hAnsi="Times New Roman" w:cs="Times New Roman"/>
          <w:sz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lang w:val="en-US"/>
        </w:rPr>
        <w:t>dop</w:t>
      </w:r>
      <w:proofErr w:type="spellEnd"/>
    </w:p>
    <w:p w14:paraId="0B7D060F" w14:textId="20352934" w:rsidR="00792092" w:rsidRDefault="00792092" w:rsidP="006D37B0">
      <w:p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13-16</w:t>
      </w:r>
      <w:r>
        <w:rPr>
          <w:rFonts w:ascii="Times New Roman" w:hAnsi="Times New Roman" w:cs="Times New Roman"/>
          <w:sz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lang w:val="en-US"/>
        </w:rPr>
        <w:t>dst</w:t>
      </w:r>
      <w:proofErr w:type="spellEnd"/>
      <w:proofErr w:type="gramEnd"/>
    </w:p>
    <w:p w14:paraId="7715F3C1" w14:textId="1DC9CD3C" w:rsidR="00792092" w:rsidRDefault="00792092" w:rsidP="006D37B0">
      <w:p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17-21</w:t>
      </w:r>
      <w:r>
        <w:rPr>
          <w:rFonts w:ascii="Times New Roman" w:hAnsi="Times New Roman" w:cs="Times New Roman"/>
          <w:sz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lang w:val="en-US"/>
        </w:rPr>
        <w:t>db</w:t>
      </w:r>
      <w:proofErr w:type="spellEnd"/>
    </w:p>
    <w:p w14:paraId="46848353" w14:textId="64AEDD05" w:rsidR="00792092" w:rsidRPr="006D37B0" w:rsidRDefault="00792092" w:rsidP="006D37B0">
      <w:p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22-23</w:t>
      </w:r>
      <w:r>
        <w:rPr>
          <w:rFonts w:ascii="Times New Roman" w:hAnsi="Times New Roman" w:cs="Times New Roman"/>
          <w:sz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lang w:val="en-US"/>
        </w:rPr>
        <w:t>bdb</w:t>
      </w:r>
      <w:proofErr w:type="spellEnd"/>
    </w:p>
    <w:sectPr w:rsidR="00792092" w:rsidRPr="006D37B0" w:rsidSect="00792092">
      <w:type w:val="continuous"/>
      <w:pgSz w:w="11900" w:h="16840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9152D5" w14:textId="77777777" w:rsidR="00901A9E" w:rsidRDefault="00901A9E" w:rsidP="00C03E06">
      <w:r>
        <w:separator/>
      </w:r>
    </w:p>
  </w:endnote>
  <w:endnote w:type="continuationSeparator" w:id="0">
    <w:p w14:paraId="6DE0E183" w14:textId="77777777" w:rsidR="00901A9E" w:rsidRDefault="00901A9E" w:rsidP="00C03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D9F8A" w14:textId="77777777" w:rsidR="00901A9E" w:rsidRDefault="00901A9E" w:rsidP="00C03E06">
      <w:r>
        <w:separator/>
      </w:r>
    </w:p>
  </w:footnote>
  <w:footnote w:type="continuationSeparator" w:id="0">
    <w:p w14:paraId="366E202D" w14:textId="77777777" w:rsidR="00901A9E" w:rsidRDefault="00901A9E" w:rsidP="00C03E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8130"/>
    </w:tblGrid>
    <w:tr w:rsidR="00901A9E" w:rsidRPr="0088634D" w14:paraId="5EF63E76" w14:textId="77777777" w:rsidTr="00C03E06">
      <w:tc>
        <w:tcPr>
          <w:tcW w:w="1152" w:type="dxa"/>
        </w:tcPr>
        <w:p w14:paraId="7734F387" w14:textId="77777777" w:rsidR="00901A9E" w:rsidRDefault="00901A9E">
          <w:pPr>
            <w:pStyle w:val="Nagwek"/>
            <w:jc w:val="right"/>
            <w:rPr>
              <w:rFonts w:ascii="Cambria" w:hAnsi="Cambria"/>
              <w:b/>
            </w:rPr>
          </w:pPr>
          <w:r>
            <w:rPr>
              <w:rFonts w:ascii="Cambria" w:hAnsi="Cambria"/>
            </w:rPr>
            <w:fldChar w:fldCharType="begin"/>
          </w:r>
          <w:r>
            <w:rPr>
              <w:rFonts w:ascii="Cambria" w:hAnsi="Cambria"/>
            </w:rPr>
            <w:instrText>PAGE   \* MERGEFORMAT</w:instrText>
          </w:r>
          <w:r>
            <w:rPr>
              <w:rFonts w:ascii="Cambria" w:hAnsi="Cambria"/>
            </w:rPr>
            <w:fldChar w:fldCharType="separate"/>
          </w:r>
          <w:r w:rsidR="00EB3F13">
            <w:rPr>
              <w:rFonts w:ascii="Cambria" w:hAnsi="Cambria"/>
              <w:noProof/>
            </w:rPr>
            <w:t>2</w:t>
          </w:r>
          <w:r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456F6EB0" w14:textId="77777777" w:rsidR="00901A9E" w:rsidRPr="006D37B0" w:rsidRDefault="00901A9E" w:rsidP="006D37B0">
          <w:pPr>
            <w:pStyle w:val="Nagwek"/>
            <w:rPr>
              <w:rFonts w:ascii="Times New Roman" w:hAnsi="Times New Roman" w:cs="Times New Roman"/>
            </w:rPr>
          </w:pPr>
          <w:r>
            <w:rPr>
              <w:rFonts w:ascii="Cambria" w:hAnsi="Cambria"/>
            </w:rPr>
            <w:t>H</w:t>
          </w:r>
          <w:r>
            <w:rPr>
              <w:rFonts w:ascii="Times New Roman" w:hAnsi="Times New Roman" w:cs="Times New Roman"/>
            </w:rPr>
            <w:t>TML</w:t>
          </w:r>
        </w:p>
      </w:tc>
    </w:tr>
  </w:tbl>
  <w:p w14:paraId="27C71D9E" w14:textId="77777777" w:rsidR="00901A9E" w:rsidRDefault="00901A9E">
    <w:pPr>
      <w:pStyle w:val="Nagwek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20A3B" w14:textId="77777777" w:rsidR="00901A9E" w:rsidRPr="00EB3F13" w:rsidRDefault="00901A9E">
    <w:pPr>
      <w:pStyle w:val="Nagwek"/>
      <w:pBdr>
        <w:bottom w:val="single" w:sz="12" w:space="1" w:color="auto"/>
      </w:pBdr>
      <w:rPr>
        <w:b/>
        <w:sz w:val="20"/>
      </w:rPr>
    </w:pPr>
    <w:r w:rsidRPr="00EB3F13">
      <w:rPr>
        <w:b/>
        <w:sz w:val="20"/>
      </w:rPr>
      <w:t>HTML (listy i tabele)</w:t>
    </w:r>
  </w:p>
  <w:p w14:paraId="3769BE59" w14:textId="77777777" w:rsidR="00EB3F13" w:rsidRPr="00EB3F13" w:rsidRDefault="00EB3F13">
    <w:pPr>
      <w:pStyle w:val="Nagwek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00000066">
      <w:start w:val="1"/>
      <w:numFmt w:val="decimal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000000C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52B6316"/>
    <w:multiLevelType w:val="hybridMultilevel"/>
    <w:tmpl w:val="1E643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64938"/>
    <w:multiLevelType w:val="hybridMultilevel"/>
    <w:tmpl w:val="6D56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02C63"/>
    <w:multiLevelType w:val="hybridMultilevel"/>
    <w:tmpl w:val="1E643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DF2B71"/>
    <w:multiLevelType w:val="hybridMultilevel"/>
    <w:tmpl w:val="1E643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F5618D"/>
    <w:multiLevelType w:val="hybridMultilevel"/>
    <w:tmpl w:val="1E643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E06"/>
    <w:rsid w:val="001571FB"/>
    <w:rsid w:val="006D37B0"/>
    <w:rsid w:val="006D3C10"/>
    <w:rsid w:val="00792092"/>
    <w:rsid w:val="00901A9E"/>
    <w:rsid w:val="009411F6"/>
    <w:rsid w:val="00A82905"/>
    <w:rsid w:val="00AB3AB5"/>
    <w:rsid w:val="00C03E06"/>
    <w:rsid w:val="00E536F2"/>
    <w:rsid w:val="00EB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60E6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11F6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03E0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03E06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C03E0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03E06"/>
    <w:rPr>
      <w:lang w:val="pl-PL"/>
    </w:rPr>
  </w:style>
  <w:style w:type="paragraph" w:styleId="Bezodstpw">
    <w:name w:val="No Spacing"/>
    <w:uiPriority w:val="1"/>
    <w:qFormat/>
    <w:rsid w:val="00C03E06"/>
    <w:rPr>
      <w:lang w:val="pl-PL"/>
    </w:rPr>
  </w:style>
  <w:style w:type="paragraph" w:styleId="Akapitzlist">
    <w:name w:val="List Paragraph"/>
    <w:basedOn w:val="Normalny"/>
    <w:uiPriority w:val="34"/>
    <w:qFormat/>
    <w:rsid w:val="00C03E06"/>
    <w:pPr>
      <w:ind w:left="720"/>
      <w:contextualSpacing/>
    </w:pPr>
  </w:style>
  <w:style w:type="character" w:customStyle="1" w:styleId="apple-style-span">
    <w:name w:val="apple-style-span"/>
    <w:basedOn w:val="Domylnaczcionkaakapitu"/>
    <w:rsid w:val="00AB3AB5"/>
  </w:style>
  <w:style w:type="character" w:customStyle="1" w:styleId="apple-converted-space">
    <w:name w:val="apple-converted-space"/>
    <w:basedOn w:val="Domylnaczcionkaakapitu"/>
    <w:rsid w:val="00AB3AB5"/>
  </w:style>
  <w:style w:type="character" w:styleId="Numerstrony">
    <w:name w:val="page number"/>
    <w:basedOn w:val="Domylnaczcionkaakapitu"/>
    <w:uiPriority w:val="99"/>
    <w:semiHidden/>
    <w:unhideWhenUsed/>
    <w:rsid w:val="00EB3F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11F6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03E0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03E06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C03E0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03E06"/>
    <w:rPr>
      <w:lang w:val="pl-PL"/>
    </w:rPr>
  </w:style>
  <w:style w:type="paragraph" w:styleId="Bezodstpw">
    <w:name w:val="No Spacing"/>
    <w:uiPriority w:val="1"/>
    <w:qFormat/>
    <w:rsid w:val="00C03E06"/>
    <w:rPr>
      <w:lang w:val="pl-PL"/>
    </w:rPr>
  </w:style>
  <w:style w:type="paragraph" w:styleId="Akapitzlist">
    <w:name w:val="List Paragraph"/>
    <w:basedOn w:val="Normalny"/>
    <w:uiPriority w:val="34"/>
    <w:qFormat/>
    <w:rsid w:val="00C03E06"/>
    <w:pPr>
      <w:ind w:left="720"/>
      <w:contextualSpacing/>
    </w:pPr>
  </w:style>
  <w:style w:type="character" w:customStyle="1" w:styleId="apple-style-span">
    <w:name w:val="apple-style-span"/>
    <w:basedOn w:val="Domylnaczcionkaakapitu"/>
    <w:rsid w:val="00AB3AB5"/>
  </w:style>
  <w:style w:type="character" w:customStyle="1" w:styleId="apple-converted-space">
    <w:name w:val="apple-converted-space"/>
    <w:basedOn w:val="Domylnaczcionkaakapitu"/>
    <w:rsid w:val="00AB3AB5"/>
  </w:style>
  <w:style w:type="character" w:styleId="Numerstrony">
    <w:name w:val="page number"/>
    <w:basedOn w:val="Domylnaczcionkaakapitu"/>
    <w:uiPriority w:val="99"/>
    <w:semiHidden/>
    <w:unhideWhenUsed/>
    <w:rsid w:val="00EB3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69484-8939-8449-962A-1053F20FB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397</Words>
  <Characters>2382</Characters>
  <Application>Microsoft Macintosh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W</dc:creator>
  <cp:keywords/>
  <dc:description/>
  <cp:lastModifiedBy>L W</cp:lastModifiedBy>
  <cp:revision>6</cp:revision>
  <dcterms:created xsi:type="dcterms:W3CDTF">2016-11-06T21:45:00Z</dcterms:created>
  <dcterms:modified xsi:type="dcterms:W3CDTF">2016-11-06T22:44:00Z</dcterms:modified>
</cp:coreProperties>
</file>